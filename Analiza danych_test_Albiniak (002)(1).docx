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3232B4EE" w:rsidR="000F27EC" w:rsidRDefault="00923C93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923C93">
              <w:rPr>
                <w:b/>
                <w:i/>
                <w:noProof/>
                <w:snapToGrid w:val="0"/>
                <w:sz w:val="32"/>
              </w:rPr>
              <w:t>Analiza danych w Python - Wstęp z użyciem języka Python i jego bibliotek</w:t>
            </w:r>
          </w:p>
          <w:p w14:paraId="621BBA81" w14:textId="1BA70384" w:rsidR="002F000A" w:rsidRPr="002F000A" w:rsidRDefault="00022561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022561">
              <w:rPr>
                <w:b/>
                <w:i/>
                <w:snapToGrid w:val="0"/>
              </w:rPr>
              <w:t>SK-PYTHON-ANALIZA</w:t>
            </w:r>
          </w:p>
          <w:p w14:paraId="5CCED0E3" w14:textId="6FDF91EE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EC5E47">
              <w:rPr>
                <w:b/>
                <w:i/>
                <w:snapToGrid w:val="0"/>
              </w:rPr>
              <w:t>25.03.2024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EC5E47">
              <w:rPr>
                <w:b/>
                <w:i/>
                <w:snapToGrid w:val="0"/>
              </w:rPr>
              <w:t>27.03.2024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77A86FC0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EC5E47">
              <w:rPr>
                <w:b/>
                <w:i/>
                <w:snapToGrid w:val="0"/>
              </w:rPr>
              <w:t>240325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 w:rsidR="00EC5E47">
              <w:rPr>
                <w:b/>
                <w:i/>
                <w:snapToGrid w:val="0"/>
              </w:rPr>
              <w:t>KC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2DDA481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F50EBC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DC57BE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06C761F8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8659543"/>
                <w:placeholder>
                  <w:docPart w:val="9C2DFF722A2B4F118EBDAE5D4F25EDCD"/>
                </w:placeholder>
                <w:showingPlcHdr/>
                <w:text/>
              </w:sdtPr>
              <w:sdtContent>
                <w:r w:rsidR="00F50EBC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2E4702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0BCEBC86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8-1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F50EBC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64EFC6E2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14933316"/>
                <w:placeholder>
                  <w:docPart w:val="5F21BB4C0FCD460CB35F3560118984D7"/>
                </w:placeholder>
                <w:showingPlcHdr/>
                <w:text/>
              </w:sdtPr>
              <w:sdtContent>
                <w:r w:rsidR="00F50EBC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02F302E5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5E4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238EDD00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1999DADF" w:rsidR="0032612C" w:rsidRPr="00923C93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923C93">
        <w:rPr>
          <w:lang w:val="en-GB"/>
        </w:rPr>
        <w:t xml:space="preserve"> </w:t>
      </w:r>
      <w:r w:rsidR="00E2705A" w:rsidRPr="00923C93">
        <w:rPr>
          <w:lang w:val="en-GB"/>
        </w:rPr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__cls__</w:t>
      </w:r>
    </w:p>
    <w:p w14:paraId="76BA1404" w14:textId="2D626B6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__init__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62B5C3E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3560802" w14:textId="77777777" w:rsidR="00DB697F" w:rsidRPr="00DC3784" w:rsidRDefault="00DB697F" w:rsidP="00B96C18">
      <w:pPr>
        <w:pStyle w:val="EgzaminPytanie"/>
        <w:rPr>
          <w:b/>
          <w:bCs/>
          <w:lang w:val="en-GB"/>
        </w:rPr>
      </w:pPr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r>
        <w:rPr>
          <w:b/>
          <w:bCs/>
        </w:rPr>
        <w:t>Numpy jest pakietem, który zwiera w sobie</w:t>
      </w:r>
      <w:r w:rsidR="00951C40">
        <w:rPr>
          <w:b/>
          <w:bCs/>
        </w:rPr>
        <w:t>:</w:t>
      </w:r>
    </w:p>
    <w:p w14:paraId="6AC827D4" w14:textId="37F2A0C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5EDC7CDF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="00B96C18" w:rsidRPr="0032612C">
        <w:rPr>
          <w:b/>
          <w:bCs/>
        </w:rPr>
        <w:t>:</w:t>
      </w:r>
    </w:p>
    <w:p w14:paraId="7D16307D" w14:textId="2235F06B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DataFrame</w:t>
      </w:r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79070C7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5B680C82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r>
        <w:rPr>
          <w:b/>
          <w:bCs/>
        </w:rPr>
        <w:t>m</w:t>
      </w:r>
      <w:r w:rsidR="00F50EBC">
        <w:rPr>
          <w:b/>
          <w:bCs/>
        </w:rPr>
        <w:t>a</w:t>
      </w:r>
      <w:r>
        <w:rPr>
          <w:b/>
          <w:bCs/>
        </w:rPr>
        <w:t>tplotlib</w:t>
      </w:r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48F59186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6622ECF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C9D1E79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>ane przekształcić na wartości logiczne: true lub false</w:t>
      </w:r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Pr="00ED0195" w:rsidRDefault="00ED0195" w:rsidP="00ED0195">
      <w:pPr>
        <w:pStyle w:val="EgzaminPytanie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ermStart w:id="986276531" w:edGrp="everyone"/>
    <w:p w14:paraId="2DD52B9C" w14:textId="1E1DDEDD" w:rsidR="00ED0195" w:rsidRPr="00ED0195" w:rsidRDefault="00000000" w:rsidP="00ED0195">
      <w:pPr>
        <w:pStyle w:val="EgzaminOdpowiedz"/>
      </w:pPr>
      <w:sdt>
        <w:sdt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709C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Matlab</w:t>
      </w:r>
      <w:permEnd w:id="986276531"/>
    </w:p>
    <w:permStart w:id="302282086" w:edGrp="everyone"/>
    <w:p w14:paraId="65F6D53D" w14:textId="003AEC5B" w:rsidR="00ED0195" w:rsidRPr="00ED0195" w:rsidRDefault="00000000" w:rsidP="00ED0195">
      <w:pPr>
        <w:pStyle w:val="EgzaminOdpowiedz"/>
      </w:pPr>
      <w:sdt>
        <w:sdt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numpy</w:t>
      </w:r>
      <w:permEnd w:id="302282086"/>
    </w:p>
    <w:permStart w:id="430727791" w:edGrp="everyone"/>
    <w:p w14:paraId="495F6FA2" w14:textId="4DCBC1B9" w:rsidR="00ED0195" w:rsidRPr="00ED0195" w:rsidRDefault="00000000" w:rsidP="00ED0195">
      <w:pPr>
        <w:pStyle w:val="EgzaminOdpowiedz"/>
      </w:pPr>
      <w:sdt>
        <w:sdt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pandas</w:t>
      </w:r>
      <w:permEnd w:id="430727791"/>
    </w:p>
    <w:permStart w:id="1964513797" w:edGrp="everyone"/>
    <w:p w14:paraId="6D4A77F6" w14:textId="77777777" w:rsidR="00ED0195" w:rsidRPr="00ED0195" w:rsidRDefault="00000000" w:rsidP="00ED0195">
      <w:pPr>
        <w:pStyle w:val="EgzaminOdpowiedz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 w:rsidRPr="00ED0195">
            <w:rPr>
              <w:rFonts w:ascii="Segoe UI Symbol" w:hAnsi="Segoe UI Symbol" w:cs="Segoe UI Symbol"/>
            </w:rPr>
            <w:t>☐</w:t>
          </w:r>
        </w:sdtContent>
      </w:sdt>
      <w:r w:rsidR="00ED0195" w:rsidRPr="00ED0195">
        <w:t xml:space="preserve"> gallileo</w:t>
      </w:r>
      <w:permEnd w:id="1964513797"/>
    </w:p>
    <w:p w14:paraId="5CE8F79A" w14:textId="6D22CF0B" w:rsidR="00ED0195" w:rsidRDefault="00ED0195" w:rsidP="00ED0195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2079879829" w:edGrp="everyone"/>
      <w:r>
        <w:rPr>
          <w:b/>
          <w:bCs/>
          <w:i/>
          <w:iCs/>
          <w:sz w:val="22"/>
          <w:szCs w:val="22"/>
        </w:rPr>
        <w:t>____</w:t>
      </w:r>
      <w:permEnd w:id="2079879829"/>
    </w:p>
    <w:p w14:paraId="706FA3B0" w14:textId="520F5B25" w:rsidR="00ED0195" w:rsidRPr="00ED0195" w:rsidRDefault="00ED0195" w:rsidP="00ED0195">
      <w:pPr>
        <w:pStyle w:val="EgzaminPytanie"/>
        <w:rPr>
          <w:b/>
          <w:bCs/>
        </w:rPr>
      </w:pPr>
      <w:r>
        <w:rPr>
          <w:b/>
          <w:bCs/>
        </w:rPr>
        <w:t xml:space="preserve">8) </w:t>
      </w:r>
      <w:r w:rsidRPr="00ED0195">
        <w:rPr>
          <w:b/>
          <w:bCs/>
        </w:rPr>
        <w:t>Tuple oznacza:</w:t>
      </w:r>
    </w:p>
    <w:permStart w:id="407120325" w:edGrp="everyone"/>
    <w:p w14:paraId="05E7817D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407120325"/>
      <w:r w:rsidR="00ED0195">
        <w:rPr>
          <w:sz w:val="22"/>
          <w:szCs w:val="22"/>
        </w:rPr>
        <w:t>Zmienną</w:t>
      </w:r>
    </w:p>
    <w:permStart w:id="958735063" w:edGrp="everyone"/>
    <w:p w14:paraId="1D5F5747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958735063"/>
      <w:r w:rsidR="00ED0195">
        <w:rPr>
          <w:sz w:val="22"/>
          <w:szCs w:val="22"/>
        </w:rPr>
        <w:t>Zbiór</w:t>
      </w:r>
    </w:p>
    <w:permStart w:id="1037634198" w:edGrp="everyone"/>
    <w:p w14:paraId="6DA4017A" w14:textId="26EEDC29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1037634198"/>
      <w:r w:rsidR="00ED0195">
        <w:rPr>
          <w:sz w:val="22"/>
          <w:szCs w:val="22"/>
        </w:rPr>
        <w:t>Listę/Tablicę</w:t>
      </w:r>
    </w:p>
    <w:permStart w:id="820867904" w:edGrp="everyone"/>
    <w:p w14:paraId="47D9987C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820867904"/>
      <w:r w:rsidR="00ED0195">
        <w:rPr>
          <w:sz w:val="22"/>
          <w:szCs w:val="22"/>
        </w:rPr>
        <w:t>Definicję klasy</w:t>
      </w:r>
    </w:p>
    <w:p w14:paraId="01BBADEF" w14:textId="1CB7CEB3" w:rsidR="00ED0195" w:rsidRDefault="00ED0195" w:rsidP="00ED0195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1226062069" w:edGrp="everyone"/>
      <w:r>
        <w:rPr>
          <w:b/>
          <w:bCs/>
          <w:i/>
          <w:iCs/>
          <w:sz w:val="22"/>
          <w:szCs w:val="22"/>
        </w:rPr>
        <w:t>___</w:t>
      </w:r>
    </w:p>
    <w:permEnd w:id="1226062069"/>
    <w:p w14:paraId="180C57FC" w14:textId="32287E19" w:rsidR="00ED0195" w:rsidRDefault="00ED0195" w:rsidP="00ED0195">
      <w:pPr>
        <w:pStyle w:val="EgzaminPytanie"/>
        <w:rPr>
          <w:b/>
          <w:sz w:val="22"/>
          <w:szCs w:val="22"/>
        </w:rPr>
      </w:pPr>
      <w:r>
        <w:rPr>
          <w:b/>
          <w:bCs/>
        </w:rPr>
        <w:t xml:space="preserve">9) </w:t>
      </w:r>
      <w:r w:rsidRPr="00ED0195">
        <w:rPr>
          <w:b/>
          <w:bCs/>
        </w:rPr>
        <w:t>Metoda listy, która konwertuje sekwencję s na listę to:</w:t>
      </w:r>
    </w:p>
    <w:permStart w:id="686831573" w:edGrp="everyone"/>
    <w:p w14:paraId="2C980DD5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ED0195">
        <w:rPr>
          <w:sz w:val="22"/>
          <w:szCs w:val="22"/>
          <w:lang w:val="en-US"/>
        </w:rPr>
        <w:t xml:space="preserve"> </w:t>
      </w:r>
      <w:permEnd w:id="686831573"/>
      <w:r w:rsidR="00ED0195">
        <w:rPr>
          <w:sz w:val="22"/>
          <w:szCs w:val="22"/>
          <w:lang w:val="en-US"/>
        </w:rPr>
        <w:t>s.count(x)</w:t>
      </w:r>
    </w:p>
    <w:permStart w:id="845365289" w:edGrp="everyone"/>
    <w:p w14:paraId="60576018" w14:textId="49B8328C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ED0195">
        <w:rPr>
          <w:sz w:val="22"/>
          <w:szCs w:val="22"/>
          <w:lang w:val="en-US"/>
        </w:rPr>
        <w:t xml:space="preserve"> </w:t>
      </w:r>
      <w:permEnd w:id="845365289"/>
      <w:r w:rsidR="00ED0195">
        <w:rPr>
          <w:sz w:val="22"/>
          <w:szCs w:val="22"/>
          <w:lang w:val="en-US"/>
        </w:rPr>
        <w:t>ist(s)</w:t>
      </w:r>
    </w:p>
    <w:permStart w:id="2011116343" w:edGrp="everyone"/>
    <w:p w14:paraId="130E7002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nl-NL"/>
        </w:rPr>
      </w:pPr>
      <w:sdt>
        <w:sdtPr>
          <w:rPr>
            <w:sz w:val="22"/>
            <w:szCs w:val="22"/>
            <w:highlight w:val="yellow"/>
            <w:lang w:val="nl-NL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nl-NL"/>
            </w:rPr>
            <w:t>☐</w:t>
          </w:r>
        </w:sdtContent>
      </w:sdt>
      <w:r w:rsidR="00ED0195">
        <w:rPr>
          <w:sz w:val="22"/>
          <w:szCs w:val="22"/>
          <w:lang w:val="nl-NL"/>
        </w:rPr>
        <w:t xml:space="preserve"> </w:t>
      </w:r>
      <w:permEnd w:id="2011116343"/>
      <w:r w:rsidR="00ED0195">
        <w:rPr>
          <w:sz w:val="22"/>
          <w:szCs w:val="22"/>
          <w:lang w:val="nl-NL"/>
        </w:rPr>
        <w:t>s.append(x)</w:t>
      </w:r>
    </w:p>
    <w:permStart w:id="531588963" w:edGrp="everyone"/>
    <w:p w14:paraId="2BEBB6CC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nl-NL"/>
        </w:rPr>
      </w:pPr>
      <w:sdt>
        <w:sdtPr>
          <w:rPr>
            <w:sz w:val="22"/>
            <w:szCs w:val="22"/>
            <w:highlight w:val="yellow"/>
            <w:lang w:val="nl-NL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nl-NL"/>
            </w:rPr>
            <w:t>☐</w:t>
          </w:r>
        </w:sdtContent>
      </w:sdt>
      <w:r w:rsidR="00ED0195">
        <w:rPr>
          <w:sz w:val="22"/>
          <w:szCs w:val="22"/>
          <w:lang w:val="nl-NL"/>
        </w:rPr>
        <w:t xml:space="preserve"> </w:t>
      </w:r>
      <w:permEnd w:id="531588963"/>
      <w:r w:rsidR="00ED0195">
        <w:rPr>
          <w:sz w:val="22"/>
          <w:szCs w:val="22"/>
          <w:lang w:val="nl-NL"/>
        </w:rPr>
        <w:t>s.reverse()</w:t>
      </w:r>
    </w:p>
    <w:p w14:paraId="0CD0812F" w14:textId="52815BD4" w:rsidR="00ED0195" w:rsidRDefault="00ED0195" w:rsidP="00ED0195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2105486802" w:edGrp="everyone"/>
      <w:r>
        <w:rPr>
          <w:b/>
          <w:bCs/>
          <w:i/>
          <w:iCs/>
          <w:sz w:val="22"/>
          <w:szCs w:val="22"/>
        </w:rPr>
        <w:t>_____</w:t>
      </w:r>
      <w:permEnd w:id="2105486802"/>
    </w:p>
    <w:p w14:paraId="496CFAF0" w14:textId="77777777" w:rsidR="00A44F0A" w:rsidRPr="00B96C18" w:rsidRDefault="00A44F0A" w:rsidP="00A44F0A">
      <w:pPr>
        <w:pStyle w:val="EgzaminPytanie"/>
      </w:pPr>
    </w:p>
    <w:p w14:paraId="2FD6CCB8" w14:textId="260F5A9F" w:rsidR="00EF7482" w:rsidRPr="00EF7482" w:rsidRDefault="00EF7482" w:rsidP="00EF7482">
      <w:pPr>
        <w:pStyle w:val="EgzaminPytanie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ermStart w:id="1057512912" w:edGrp="everyone"/>
    <w:p w14:paraId="5E787473" w14:textId="70041A42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platform</w:t>
      </w:r>
      <w:permEnd w:id="1057512912"/>
    </w:p>
    <w:permStart w:id="1950569730" w:edGrp="everyone"/>
    <w:p w14:paraId="4E18562A" w14:textId="3EEC7794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modułów</w:t>
      </w:r>
      <w:permEnd w:id="1950569730"/>
    </w:p>
    <w:permStart w:id="700674676" w:edGrp="everyone"/>
    <w:p w14:paraId="16AE62CD" w14:textId="77777777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F7482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rejestrów</w:t>
      </w:r>
      <w:permEnd w:id="700674676"/>
    </w:p>
    <w:permStart w:id="1380926860" w:edGrp="everyone"/>
    <w:p w14:paraId="3B110846" w14:textId="6F68FA99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bibliotek</w:t>
      </w:r>
      <w:permEnd w:id="1380926860"/>
    </w:p>
    <w:p w14:paraId="177728F1" w14:textId="47ACB3B3" w:rsidR="00EF7482" w:rsidRPr="00EF7482" w:rsidRDefault="00EF7482" w:rsidP="00EF7482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F7482">
        <w:rPr>
          <w:b/>
          <w:bCs/>
          <w:i/>
          <w:iCs/>
          <w:sz w:val="22"/>
          <w:szCs w:val="22"/>
        </w:rPr>
        <w:t xml:space="preserve">Liczba punktów: </w:t>
      </w:r>
      <w:permStart w:id="785085135" w:edGrp="everyone"/>
      <w:r w:rsidRPr="00EF7482">
        <w:rPr>
          <w:b/>
          <w:bCs/>
          <w:i/>
          <w:iCs/>
          <w:sz w:val="22"/>
          <w:szCs w:val="22"/>
        </w:rPr>
        <w:t>_____</w:t>
      </w:r>
      <w:permEnd w:id="785085135"/>
    </w:p>
    <w:p w14:paraId="516A7247" w14:textId="1185D211" w:rsidR="00EF7482" w:rsidRPr="00EF7482" w:rsidRDefault="00EF7482" w:rsidP="00EF7482">
      <w:pPr>
        <w:pStyle w:val="EgzaminPytanie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ermStart w:id="1975737356" w:edGrp="everyone"/>
    <w:p w14:paraId="7BAEE7A1" w14:textId="34176651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EBC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975737356"/>
      <w:r w:rsidR="00EF7482" w:rsidRPr="00E0640B">
        <w:rPr>
          <w:sz w:val="22"/>
          <w:szCs w:val="22"/>
        </w:rPr>
        <w:t xml:space="preserve">class </w:t>
      </w:r>
      <w:r w:rsidR="00EF7482">
        <w:rPr>
          <w:sz w:val="22"/>
          <w:szCs w:val="22"/>
        </w:rPr>
        <w:t>N</w:t>
      </w:r>
      <w:r w:rsidR="00EF7482" w:rsidRPr="00E0640B">
        <w:rPr>
          <w:sz w:val="22"/>
          <w:szCs w:val="22"/>
        </w:rPr>
        <w:t>azwa:</w:t>
      </w:r>
    </w:p>
    <w:permStart w:id="1344868978" w:edGrp="everyone"/>
    <w:p w14:paraId="7FF90385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344868978"/>
      <w:r w:rsidR="00EF7482" w:rsidRPr="00E0640B">
        <w:rPr>
          <w:sz w:val="22"/>
          <w:szCs w:val="22"/>
        </w:rPr>
        <w:t>class: nazwa</w:t>
      </w:r>
    </w:p>
    <w:permStart w:id="1328572668" w:edGrp="everyone"/>
    <w:p w14:paraId="0F090539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328572668"/>
      <w:r w:rsidR="00EF7482" w:rsidRPr="00E0640B">
        <w:rPr>
          <w:sz w:val="22"/>
          <w:szCs w:val="22"/>
        </w:rPr>
        <w:t>_class() nazwa:</w:t>
      </w:r>
    </w:p>
    <w:permStart w:id="1782200893" w:edGrp="everyone"/>
    <w:p w14:paraId="681A1194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782200893"/>
      <w:r w:rsidR="00EF7482" w:rsidRPr="00E0640B">
        <w:rPr>
          <w:sz w:val="22"/>
          <w:szCs w:val="22"/>
        </w:rPr>
        <w:t>Nazwa():</w:t>
      </w:r>
    </w:p>
    <w:p w14:paraId="396E9BEF" w14:textId="4776B225" w:rsidR="00B96C18" w:rsidRPr="00EF7482" w:rsidRDefault="00EF7482" w:rsidP="00EF7482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6372258" w:edGrp="everyone"/>
      <w:r w:rsidRPr="00E0640B">
        <w:rPr>
          <w:b/>
          <w:i/>
          <w:sz w:val="22"/>
          <w:szCs w:val="22"/>
        </w:rPr>
        <w:t xml:space="preserve"> _____</w:t>
      </w:r>
      <w:permEnd w:id="156372258"/>
    </w:p>
    <w:sectPr w:rsidR="00B96C18" w:rsidRPr="00EF7482" w:rsidSect="006B5C40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00D0D" w14:textId="77777777" w:rsidR="006B5C40" w:rsidRDefault="006B5C40">
      <w:r>
        <w:separator/>
      </w:r>
    </w:p>
  </w:endnote>
  <w:endnote w:type="continuationSeparator" w:id="0">
    <w:p w14:paraId="47E65AD9" w14:textId="77777777" w:rsidR="006B5C40" w:rsidRDefault="006B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11F4D" w14:textId="77777777" w:rsidR="006B5C40" w:rsidRDefault="006B5C40">
      <w:r>
        <w:separator/>
      </w:r>
    </w:p>
  </w:footnote>
  <w:footnote w:type="continuationSeparator" w:id="0">
    <w:p w14:paraId="09A5ABA0" w14:textId="77777777" w:rsidR="006B5C40" w:rsidRDefault="006B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22561"/>
    <w:rsid w:val="0002775B"/>
    <w:rsid w:val="000872B3"/>
    <w:rsid w:val="00093645"/>
    <w:rsid w:val="000B0B28"/>
    <w:rsid w:val="000F27EC"/>
    <w:rsid w:val="000F6167"/>
    <w:rsid w:val="000F6E1D"/>
    <w:rsid w:val="0012709C"/>
    <w:rsid w:val="00174471"/>
    <w:rsid w:val="00177898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3B71"/>
    <w:rsid w:val="0032612C"/>
    <w:rsid w:val="00340E9E"/>
    <w:rsid w:val="003563A4"/>
    <w:rsid w:val="00362F03"/>
    <w:rsid w:val="003A7780"/>
    <w:rsid w:val="003E0137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7E0"/>
    <w:rsid w:val="004A0E0D"/>
    <w:rsid w:val="004D0A65"/>
    <w:rsid w:val="004F01AD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A673D"/>
    <w:rsid w:val="006B5C40"/>
    <w:rsid w:val="006E3EE8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2A12"/>
    <w:rsid w:val="00923C93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9580F"/>
    <w:rsid w:val="00AB4742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3BB4"/>
    <w:rsid w:val="00D0425F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B3505"/>
    <w:rsid w:val="00EB7946"/>
    <w:rsid w:val="00EC01A0"/>
    <w:rsid w:val="00EC2D6F"/>
    <w:rsid w:val="00EC3142"/>
    <w:rsid w:val="00EC5E47"/>
    <w:rsid w:val="00ED0195"/>
    <w:rsid w:val="00EF7482"/>
    <w:rsid w:val="00EF7C07"/>
    <w:rsid w:val="00F00705"/>
    <w:rsid w:val="00F20A00"/>
    <w:rsid w:val="00F50EBC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1A64B5"/>
    <w:rsid w:val="00326DFE"/>
    <w:rsid w:val="004146AA"/>
    <w:rsid w:val="00425DB5"/>
    <w:rsid w:val="00501BD8"/>
    <w:rsid w:val="00551546"/>
    <w:rsid w:val="005B05E9"/>
    <w:rsid w:val="00661C2D"/>
    <w:rsid w:val="006664C0"/>
    <w:rsid w:val="00671D42"/>
    <w:rsid w:val="00755CD7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A1064"/>
    <w:rsid w:val="00D36269"/>
    <w:rsid w:val="00DD3D1F"/>
    <w:rsid w:val="00E3741D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eaa520-8769-46b1-ba3f-0459c8682104}" enabled="1" method="Standard" siteId="{5b7e7e76-9aca-4bca-b480-c8468c5ba86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Karolina</cp:lastModifiedBy>
  <cp:revision>3</cp:revision>
  <cp:lastPrinted>2009-12-03T13:50:00Z</cp:lastPrinted>
  <dcterms:created xsi:type="dcterms:W3CDTF">2024-03-20T07:11:00Z</dcterms:created>
  <dcterms:modified xsi:type="dcterms:W3CDTF">2024-03-20T07:12:00Z</dcterms:modified>
</cp:coreProperties>
</file>